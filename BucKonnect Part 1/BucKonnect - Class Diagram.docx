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2"/>
      </w:pP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8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-30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3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exact" w:line="140"/>
        <w:ind w:left="287" w:right="-49"/>
      </w:pPr>
      <w:r>
        <w:rPr>
          <w:rFonts w:cs="Calibri" w:hAnsi="Calibri" w:eastAsia="Calibri" w:ascii="Calibri"/>
          <w:color w:val="5B9BD4"/>
          <w:spacing w:val="2"/>
          <w:w w:val="102"/>
          <w:position w:val="-6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3"/>
          <w:w w:val="102"/>
          <w:position w:val="-6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position w:val="-6"/>
          <w:sz w:val="19"/>
          <w:szCs w:val="19"/>
        </w:rPr>
        <w:t>li</w:t>
      </w:r>
      <w:r>
        <w:rPr>
          <w:rFonts w:cs="Calibri" w:hAnsi="Calibri" w:eastAsia="Calibri" w:ascii="Calibri"/>
          <w:color w:val="5B9BD4"/>
          <w:spacing w:val="-28"/>
          <w:w w:val="100"/>
          <w:position w:val="-6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2"/>
          <w:position w:val="-6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2"/>
          <w:position w:val="-6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5"/>
          <w:w w:val="102"/>
          <w:position w:val="-6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2"/>
          <w:position w:val="-6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position w:val="-6"/>
          <w:sz w:val="19"/>
          <w:szCs w:val="19"/>
        </w:rPr>
        <w:t>Fi</w:t>
      </w:r>
      <w:r>
        <w:rPr>
          <w:rFonts w:cs="Calibri" w:hAnsi="Calibri" w:eastAsia="Calibri" w:ascii="Calibri"/>
          <w:color w:val="5B9BD4"/>
          <w:spacing w:val="8"/>
          <w:w w:val="102"/>
          <w:position w:val="-6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position w:val="-6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3"/>
          <w:w w:val="102"/>
          <w:position w:val="-6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3"/>
          <w:w w:val="102"/>
          <w:position w:val="-6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"/>
          <w:w w:val="102"/>
          <w:position w:val="-6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54"/>
        <w:ind w:left="-38" w:right="60"/>
      </w:pPr>
      <w:r>
        <w:br w:type="column"/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FFFFFF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9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145" w:right="-55"/>
      </w:pP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center"/>
        <w:spacing w:before="8"/>
        <w:ind w:left="111" w:right="50"/>
      </w:pP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29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w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-38" w:right="2932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FFFFFF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145"/>
      </w:pP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-14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exact" w:line="180"/>
        <w:ind w:left="145"/>
        <w:sectPr>
          <w:type w:val="continuous"/>
          <w:pgSz w:w="15840" w:h="12240" w:orient="landscape"/>
          <w:pgMar w:top="720" w:bottom="280" w:left="1380" w:right="300"/>
          <w:cols w:num="3" w:equalWidth="off">
            <w:col w:w="1520" w:space="3576"/>
            <w:col w:w="1008" w:space="4443"/>
            <w:col w:w="3613"/>
          </w:cols>
        </w:sectPr>
      </w:pPr>
      <w:r>
        <w:rPr>
          <w:rFonts w:cs="Calibri" w:hAnsi="Calibri" w:eastAsia="Calibri" w:ascii="Calibri"/>
          <w:color w:val="5B9BD4"/>
          <w:spacing w:val="-2"/>
          <w:w w:val="102"/>
          <w:position w:val="-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position w:val="-3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position w:val="-3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2"/>
          <w:w w:val="102"/>
          <w:position w:val="-3"/>
          <w:sz w:val="19"/>
          <w:szCs w:val="19"/>
        </w:rPr>
        <w:t>j</w:t>
      </w:r>
      <w:r>
        <w:rPr>
          <w:rFonts w:cs="Calibri" w:hAnsi="Calibri" w:eastAsia="Calibri" w:ascii="Calibri"/>
          <w:color w:val="5B9BD4"/>
          <w:spacing w:val="2"/>
          <w:w w:val="102"/>
          <w:position w:val="-3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2"/>
          <w:position w:val="-3"/>
          <w:sz w:val="19"/>
          <w:szCs w:val="19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280"/>
        <w:ind w:left="287" w:right="-68"/>
      </w:pPr>
      <w:r>
        <w:rPr>
          <w:rFonts w:cs="Calibri" w:hAnsi="Calibri" w:eastAsia="Calibri" w:ascii="Calibri"/>
          <w:color w:val="5B9BD4"/>
          <w:spacing w:val="-1"/>
          <w:w w:val="100"/>
          <w:position w:val="-5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0"/>
          <w:position w:val="-5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0"/>
          <w:position w:val="-5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2"/>
          <w:w w:val="100"/>
          <w:position w:val="-5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7"/>
          <w:w w:val="100"/>
          <w:position w:val="-5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7"/>
          <w:w w:val="100"/>
          <w:position w:val="-5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0"/>
          <w:w w:val="100"/>
          <w:position w:val="-5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0"/>
          <w:position w:val="-5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0"/>
          <w:position w:val="-5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3"/>
          <w:w w:val="100"/>
          <w:position w:val="-5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0"/>
          <w:position w:val="-5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0"/>
          <w:position w:val="-5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0"/>
          <w:position w:val="-5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0"/>
          <w:position w:val="-5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5"/>
          <w:w w:val="100"/>
          <w:position w:val="-5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0"/>
          <w:position w:val="-5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-3"/>
          <w:w w:val="100"/>
          <w:position w:val="-5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0"/>
          <w:position w:val="-5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9"/>
          <w:w w:val="100"/>
          <w:position w:val="-5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1"/>
          <w:w w:val="100"/>
          <w:position w:val="-5"/>
          <w:sz w:val="19"/>
          <w:szCs w:val="19"/>
        </w:rPr>
        <w:t>(</w:t>
      </w:r>
      <w:r>
        <w:rPr>
          <w:rFonts w:cs="Calibri" w:hAnsi="Calibri" w:eastAsia="Calibri" w:ascii="Calibri"/>
          <w:color w:val="5B9BD4"/>
          <w:spacing w:val="0"/>
          <w:w w:val="100"/>
          <w:position w:val="-5"/>
          <w:sz w:val="19"/>
          <w:szCs w:val="19"/>
        </w:rPr>
        <w:t>)</w:t>
      </w:r>
      <w:r>
        <w:rPr>
          <w:rFonts w:cs="Calibri" w:hAnsi="Calibri" w:eastAsia="Calibri" w:ascii="Calibri"/>
          <w:color w:val="5B9BD4"/>
          <w:spacing w:val="0"/>
          <w:w w:val="100"/>
          <w:position w:val="-5"/>
          <w:sz w:val="19"/>
          <w:szCs w:val="19"/>
        </w:rPr>
        <w:t>                                                                         </w:t>
      </w:r>
      <w:r>
        <w:rPr>
          <w:rFonts w:cs="Calibri" w:hAnsi="Calibri" w:eastAsia="Calibri" w:ascii="Calibri"/>
          <w:color w:val="5B9BD4"/>
          <w:spacing w:val="35"/>
          <w:w w:val="100"/>
          <w:position w:val="-5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2"/>
          <w:position w:val="8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3"/>
          <w:w w:val="102"/>
          <w:position w:val="8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position w:val="8"/>
          <w:sz w:val="19"/>
          <w:szCs w:val="19"/>
        </w:rPr>
        <w:t>li</w:t>
      </w:r>
      <w:r>
        <w:rPr>
          <w:rFonts w:cs="Calibri" w:hAnsi="Calibri" w:eastAsia="Calibri" w:ascii="Calibri"/>
          <w:color w:val="5B9BD4"/>
          <w:spacing w:val="-28"/>
          <w:w w:val="100"/>
          <w:position w:val="8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2"/>
          <w:position w:val="8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2"/>
          <w:position w:val="8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5"/>
          <w:w w:val="102"/>
          <w:position w:val="8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2"/>
          <w:position w:val="8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2"/>
          <w:position w:val="8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position w:val="8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7"/>
          <w:w w:val="102"/>
          <w:position w:val="8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2"/>
          <w:position w:val="8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position w:val="8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right"/>
        <w:spacing w:lineRule="exact" w:line="140"/>
        <w:ind w:right="626"/>
      </w:pPr>
      <w:r>
        <w:rPr>
          <w:rFonts w:cs="Calibri" w:hAnsi="Calibri" w:eastAsia="Calibri" w:ascii="Calibri"/>
          <w:color w:val="5B9BD4"/>
          <w:w w:val="103"/>
          <w:position w:val="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3"/>
          <w:position w:val="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-2"/>
          <w:w w:val="103"/>
          <w:position w:val="2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0"/>
          <w:w w:val="103"/>
          <w:position w:val="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9"/>
          <w:w w:val="103"/>
          <w:position w:val="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1"/>
          <w:w w:val="102"/>
          <w:position w:val="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55"/>
        <w:sectPr>
          <w:type w:val="continuous"/>
          <w:pgSz w:w="15840" w:h="12240" w:orient="landscape"/>
          <w:pgMar w:top="720" w:bottom="280" w:left="1380" w:right="300"/>
          <w:cols w:num="2" w:equalWidth="off">
            <w:col w:w="6384" w:space="4307"/>
            <w:col w:w="3469"/>
          </w:cols>
        </w:sectPr>
      </w:pPr>
      <w:r>
        <w:br w:type="column"/>
      </w:r>
      <w:r>
        <w:rPr>
          <w:rFonts w:cs="Calibri" w:hAnsi="Calibri" w:eastAsia="Calibri" w:ascii="Calibri"/>
          <w:color w:val="5B9BD4"/>
          <w:spacing w:val="-4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4" w:lineRule="exact" w:line="280"/>
        <w:sectPr>
          <w:type w:val="continuous"/>
          <w:pgSz w:w="15840" w:h="12240" w:orient="landscape"/>
          <w:pgMar w:top="720" w:bottom="280" w:left="1380" w:right="300"/>
        </w:sectPr>
      </w:pPr>
      <w:r>
        <w:rPr>
          <w:sz w:val="28"/>
          <w:szCs w:val="2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2"/>
      </w:pPr>
      <w:r>
        <w:rPr>
          <w:rFonts w:cs="Calibri" w:hAnsi="Calibri" w:eastAsia="Calibri" w:ascii="Calibri"/>
          <w:color w:val="FFFFFF"/>
          <w:spacing w:val="-5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9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4"/>
          <w:w w:val="103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3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287"/>
      </w:pP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2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v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3"/>
          <w:w w:val="100"/>
          <w:sz w:val="24"/>
          <w:szCs w:val="24"/>
        </w:rPr>
        <w:t>c</w:t>
      </w: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y</w:t>
      </w:r>
      <w:r>
        <w:rPr>
          <w:rFonts w:cs="Calibri" w:hAnsi="Calibri" w:eastAsia="Calibri" w:ascii="Calibri"/>
          <w:color w:val="FFFFFF"/>
          <w:spacing w:val="9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8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-8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-28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is</w:t>
      </w:r>
      <w:r>
        <w:rPr>
          <w:rFonts w:cs="Calibri" w:hAnsi="Calibri" w:eastAsia="Calibri" w:ascii="Calibri"/>
          <w:color w:val="5B9BD4"/>
          <w:spacing w:val="-29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287"/>
      </w:pP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5"/>
          <w:w w:val="100"/>
          <w:sz w:val="19"/>
          <w:szCs w:val="19"/>
        </w:rPr>
        <w:t>x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4"/>
          <w:w w:val="100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6"/>
          <w:w w:val="100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1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6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3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600" w:val="left"/>
        </w:tabs>
        <w:jc w:val="left"/>
        <w:spacing w:before="8"/>
        <w:ind w:left="105" w:right="-55"/>
      </w:pP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  <w:t>  </w:t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  <w:u w:val="dotted" w:color="5592C8"/>
        </w:rPr>
        <w:t>V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i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  <w:u w:val="dotted" w:color="5592C8"/>
        </w:rPr>
        <w:t>e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w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  <w:u w:val="dotted" w:color="5592C8"/>
        </w:rPr>
        <w:t>P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  <w:u w:val="dotted" w:color="5592C8"/>
        </w:rPr>
        <w:t>e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  <w:u w:val="dotted" w:color="5592C8"/>
        </w:rPr>
        <w:t>r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  <w:u w:val="dotted" w:color="5592C8"/>
        </w:rPr>
        <w:t>m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i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  <w:t>s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  <w:t>s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i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n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s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  <w:tab/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53"/>
        <w:ind w:left="287"/>
      </w:pP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11"/>
          <w:w w:val="100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13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y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3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2"/>
          <w:w w:val="102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U</w:t>
      </w:r>
      <w:r>
        <w:rPr>
          <w:rFonts w:cs="Calibri" w:hAnsi="Calibri" w:eastAsia="Calibri" w:ascii="Calibri"/>
          <w:color w:val="FFFFFF"/>
          <w:spacing w:val="1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-15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145" w:right="-49"/>
      </w:pPr>
      <w:r>
        <w:rPr>
          <w:rFonts w:cs="Calibri" w:hAnsi="Calibri" w:eastAsia="Calibri" w:ascii="Calibri"/>
          <w:color w:val="5B9BD4"/>
          <w:spacing w:val="5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3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_</w:t>
      </w:r>
      <w:r>
        <w:rPr>
          <w:rFonts w:cs="Calibri" w:hAnsi="Calibri" w:eastAsia="Calibri" w:ascii="Calibri"/>
          <w:color w:val="5B9BD4"/>
          <w:spacing w:val="9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6"/>
          <w:w w:val="100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15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4"/>
          <w:w w:val="103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_</w:t>
      </w:r>
      <w:r>
        <w:rPr>
          <w:rFonts w:cs="Calibri" w:hAnsi="Calibri" w:eastAsia="Calibri" w:ascii="Calibri"/>
          <w:color w:val="5B9BD4"/>
          <w:spacing w:val="-4"/>
          <w:w w:val="103"/>
          <w:sz w:val="19"/>
          <w:szCs w:val="19"/>
        </w:rPr>
        <w:t>ID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both"/>
        <w:spacing w:before="8" w:lineRule="auto" w:line="248"/>
        <w:ind w:left="145" w:right="300"/>
      </w:pPr>
      <w:r>
        <w:rPr>
          <w:rFonts w:cs="Calibri" w:hAnsi="Calibri" w:eastAsia="Calibri" w:ascii="Calibri"/>
          <w:color w:val="5B9BD4"/>
          <w:w w:val="102"/>
          <w:sz w:val="19"/>
          <w:szCs w:val="19"/>
        </w:rPr>
        <w:t>Fi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4"/>
          <w:w w:val="103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h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auto" w:line="272"/>
        <w:ind w:left="145" w:right="101"/>
      </w:pPr>
      <w:r>
        <w:rPr>
          <w:rFonts w:cs="Calibri" w:hAnsi="Calibri" w:eastAsia="Calibri" w:ascii="Calibri"/>
          <w:color w:val="5B9BD4"/>
          <w:w w:val="102"/>
          <w:sz w:val="19"/>
          <w:szCs w:val="19"/>
        </w:rPr>
        <w:t>Da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5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f</w:t>
      </w:r>
      <w:r>
        <w:rPr>
          <w:rFonts w:cs="Calibri" w:hAnsi="Calibri" w:eastAsia="Calibri" w:ascii="Calibri"/>
          <w:color w:val="5B9BD4"/>
          <w:spacing w:val="-1"/>
          <w:w w:val="103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h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Fa</w:t>
      </w:r>
      <w:r>
        <w:rPr>
          <w:rFonts w:cs="Calibri" w:hAnsi="Calibri" w:eastAsia="Calibri" w:ascii="Calibri"/>
          <w:color w:val="5B9BD4"/>
          <w:spacing w:val="-3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y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h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3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200"/>
        <w:ind w:left="145" w:right="-49"/>
      </w:pPr>
      <w:r>
        <w:rPr>
          <w:rFonts w:cs="Calibri" w:hAnsi="Calibri" w:eastAsia="Calibri" w:ascii="Calibri"/>
          <w:color w:val="5B9BD4"/>
          <w:spacing w:val="-1"/>
          <w:w w:val="102"/>
          <w:position w:val="1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3"/>
          <w:w w:val="102"/>
          <w:position w:val="1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2"/>
          <w:position w:val="1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7"/>
          <w:w w:val="102"/>
          <w:position w:val="1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h</w:t>
      </w:r>
      <w:r>
        <w:rPr>
          <w:rFonts w:cs="Calibri" w:hAnsi="Calibri" w:eastAsia="Calibri" w:ascii="Calibri"/>
          <w:color w:val="5B9BD4"/>
          <w:spacing w:val="-3"/>
          <w:w w:val="102"/>
          <w:position w:val="1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7"/>
          <w:w w:val="102"/>
          <w:position w:val="1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0"/>
          <w:w w:val="102"/>
          <w:position w:val="1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1"/>
          <w:w w:val="102"/>
          <w:position w:val="1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auto" w:line="248"/>
        <w:ind w:left="145" w:right="-18"/>
      </w:pP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h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"/>
          <w:w w:val="103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2"/>
          <w:w w:val="102"/>
          <w:sz w:val="19"/>
          <w:szCs w:val="19"/>
        </w:rPr>
        <w:t>j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3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-3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1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k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15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-8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4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7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-14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8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26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2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46"/>
      </w:pPr>
      <w:r>
        <w:br w:type="column"/>
      </w:r>
      <w:r>
        <w:rPr>
          <w:rFonts w:cs="Calibri" w:hAnsi="Calibri" w:eastAsia="Calibri" w:ascii="Calibri"/>
          <w:color w:val="FFFFFF"/>
          <w:spacing w:val="7"/>
          <w:w w:val="100"/>
          <w:sz w:val="24"/>
          <w:szCs w:val="24"/>
        </w:rPr>
        <w:t>C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5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9"/>
          <w:w w:val="100"/>
          <w:sz w:val="24"/>
          <w:szCs w:val="24"/>
        </w:rPr>
        <w:t>d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500" w:val="left"/>
        </w:tabs>
        <w:jc w:val="left"/>
      </w:pP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  <w:t>   </w:t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  <w:u w:val="dotted" w:color="5592C8"/>
        </w:rPr>
        <w:t>C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  <w:u w:val="dotted" w:color="5592C8"/>
        </w:rPr>
        <w:t>a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  <w:t>l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4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34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4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  <w:u w:val="dotted" w:color="5592C8"/>
        </w:rPr>
        <w:t>e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n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38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8"/>
          <w:w w:val="103"/>
          <w:sz w:val="19"/>
          <w:szCs w:val="19"/>
          <w:u w:val="dotted" w:color="5592C8"/>
        </w:rPr>
        <w:t>r</w:t>
      </w:r>
      <w:r>
        <w:rPr>
          <w:rFonts w:cs="Calibri" w:hAnsi="Calibri" w:eastAsia="Calibri" w:ascii="Calibri"/>
          <w:color w:val="5B9BD4"/>
          <w:spacing w:val="-8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  <w:u w:val="dotted" w:color="5592C8"/>
        </w:rPr>
        <w:t>E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n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  <w:u w:val="dotted" w:color="5592C8"/>
        </w:rPr>
        <w:t>t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  <w:u w:val="dotted" w:color="5592C8"/>
        </w:rPr>
        <w:t>r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  <w:t>y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  <w:tab/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53" w:lineRule="auto" w:line="248"/>
        <w:ind w:left="192" w:right="2213"/>
      </w:pP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y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y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6"/>
          <w:w w:val="103"/>
          <w:sz w:val="19"/>
          <w:szCs w:val="19"/>
        </w:rPr>
        <w:t>y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3"/>
      </w:pP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C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8"/>
          <w:w w:val="100"/>
          <w:sz w:val="24"/>
          <w:szCs w:val="24"/>
        </w:rPr>
        <w:t>d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auto" w:line="248"/>
        <w:ind w:left="258" w:right="2536"/>
      </w:pPr>
      <w:r>
        <w:rPr>
          <w:rFonts w:cs="Calibri" w:hAnsi="Calibri" w:eastAsia="Calibri" w:ascii="Calibri"/>
          <w:color w:val="5B9BD4"/>
          <w:w w:val="103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5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6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220"/>
        <w:ind w:left="258"/>
        <w:sectPr>
          <w:type w:val="continuous"/>
          <w:pgSz w:w="15840" w:h="12240" w:orient="landscape"/>
          <w:pgMar w:top="720" w:bottom="280" w:left="1380" w:right="300"/>
          <w:cols w:num="3" w:equalWidth="off">
            <w:col w:w="3615" w:space="1571"/>
            <w:col w:w="1311" w:space="4047"/>
            <w:col w:w="3616"/>
          </w:cols>
        </w:sectPr>
      </w:pP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5840" w:h="12240" w:orient="landscape"/>
          <w:pgMar w:top="720" w:bottom="280" w:left="1380" w:right="30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42"/>
      </w:pPr>
      <w:r>
        <w:rPr>
          <w:rFonts w:cs="Calibri" w:hAnsi="Calibri" w:eastAsia="Calibri" w:ascii="Calibri"/>
          <w:color w:val="FFFFFF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7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5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-1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FFFFFF"/>
          <w:spacing w:val="9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5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FFFFFF"/>
          <w:spacing w:val="5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7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7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lS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3"/>
          <w:w w:val="100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2"/>
          <w:w w:val="100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3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2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color w:val="FFFFFF"/>
          <w:spacing w:val="8"/>
          <w:w w:val="100"/>
          <w:sz w:val="24"/>
          <w:szCs w:val="24"/>
        </w:rPr>
        <w:t>d</w:t>
      </w:r>
      <w:r>
        <w:rPr>
          <w:rFonts w:cs="Calibri" w:hAnsi="Calibri" w:eastAsia="Calibri" w:ascii="Calibri"/>
          <w:color w:val="FFFFFF"/>
          <w:spacing w:val="-1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color w:val="FFFFFF"/>
          <w:spacing w:val="4"/>
          <w:w w:val="100"/>
          <w:sz w:val="24"/>
          <w:szCs w:val="24"/>
        </w:rPr>
        <w:t>i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600" w:val="left"/>
        </w:tabs>
        <w:jc w:val="left"/>
        <w:spacing w:before="8"/>
        <w:ind w:left="105" w:right="-55"/>
      </w:pP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  <w:t>  </w:t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10"/>
          <w:w w:val="100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3"/>
          <w:w w:val="103"/>
          <w:sz w:val="19"/>
          <w:szCs w:val="19"/>
          <w:u w:val="dotted" w:color="5592C8"/>
        </w:rPr>
        <w:t>G</w:t>
      </w:r>
      <w:r>
        <w:rPr>
          <w:rFonts w:cs="Calibri" w:hAnsi="Calibri" w:eastAsia="Calibri" w:ascii="Calibri"/>
          <w:color w:val="5B9BD4"/>
          <w:spacing w:val="-3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  <w:u w:val="dotted" w:color="5592C8"/>
        </w:rPr>
        <w:t>r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u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p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  <w:tab/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53" w:lineRule="auto" w:line="248"/>
        <w:ind w:left="287" w:right="2040"/>
      </w:pPr>
      <w:r>
        <w:rPr>
          <w:rFonts w:cs="Calibri" w:hAnsi="Calibri" w:eastAsia="Calibri" w:ascii="Calibri"/>
          <w:color w:val="5B9BD4"/>
          <w:spacing w:val="-4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9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9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28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6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k</w:t>
      </w:r>
      <w:r>
        <w:rPr>
          <w:rFonts w:cs="Calibri" w:hAnsi="Calibri" w:eastAsia="Calibri" w:ascii="Calibri"/>
          <w:color w:val="5B9BD4"/>
          <w:spacing w:val="8"/>
          <w:w w:val="100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k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15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il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2"/>
      </w:pPr>
      <w:r>
        <w:rPr>
          <w:rFonts w:cs="Calibri" w:hAnsi="Calibri" w:eastAsia="Calibri" w:ascii="Calibri"/>
          <w:color w:val="FFFFFF"/>
          <w:spacing w:val="-2"/>
          <w:w w:val="100"/>
          <w:sz w:val="24"/>
          <w:szCs w:val="24"/>
        </w:rPr>
        <w:t>G</w:t>
      </w:r>
      <w:r>
        <w:rPr>
          <w:rFonts w:cs="Calibri" w:hAnsi="Calibri" w:eastAsia="Calibri" w:ascii="Calibri"/>
          <w:color w:val="FFFFFF"/>
          <w:spacing w:val="6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FFFFFF"/>
          <w:spacing w:val="-7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FFFFFF"/>
          <w:spacing w:val="8"/>
          <w:w w:val="100"/>
          <w:sz w:val="24"/>
          <w:szCs w:val="24"/>
        </w:rPr>
        <w:t>u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186"/>
      </w:pPr>
      <w:r>
        <w:rPr>
          <w:rFonts w:cs="Calibri" w:hAnsi="Calibri" w:eastAsia="Calibri" w:ascii="Calibri"/>
          <w:color w:val="5B9BD4"/>
          <w:spacing w:val="-2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auto" w:line="248"/>
        <w:ind w:left="186" w:right="2452"/>
      </w:pPr>
      <w:r>
        <w:rPr>
          <w:rFonts w:cs="Calibri" w:hAnsi="Calibri" w:eastAsia="Calibri" w:ascii="Calibri"/>
          <w:color w:val="5B9BD4"/>
          <w:spacing w:val="4"/>
          <w:w w:val="100"/>
          <w:sz w:val="19"/>
          <w:szCs w:val="19"/>
        </w:rPr>
        <w:t>PA</w:t>
      </w:r>
      <w:r>
        <w:rPr>
          <w:rFonts w:cs="Calibri" w:hAnsi="Calibri" w:eastAsia="Calibri" w:ascii="Calibri"/>
          <w:color w:val="5B9BD4"/>
          <w:spacing w:val="12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0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-4"/>
          <w:w w:val="100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f</w:t>
      </w:r>
      <w:r>
        <w:rPr>
          <w:rFonts w:cs="Calibri" w:hAnsi="Calibri" w:eastAsia="Calibri" w:ascii="Calibri"/>
          <w:color w:val="5B9BD4"/>
          <w:spacing w:val="-14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220"/>
        <w:ind w:left="186"/>
      </w:pPr>
      <w:r>
        <w:rPr>
          <w:rFonts w:cs="Calibri" w:hAnsi="Calibri" w:eastAsia="Calibri" w:ascii="Calibri"/>
          <w:color w:val="5B9BD4"/>
          <w:spacing w:val="-3"/>
          <w:w w:val="103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186"/>
      </w:pP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-2"/>
          <w:w w:val="103"/>
          <w:sz w:val="19"/>
          <w:szCs w:val="19"/>
        </w:rPr>
        <w:t>g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500" w:val="left"/>
        </w:tabs>
        <w:jc w:val="left"/>
        <w:spacing w:before="8"/>
        <w:ind w:right="-49"/>
      </w:pP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color w:val="5B9BD4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w w:val="100"/>
          <w:sz w:val="19"/>
          <w:szCs w:val="19"/>
          <w:u w:val="dotted" w:color="5592C8"/>
        </w:rPr>
        <w:t>  </w:t>
      </w:r>
      <w:r>
        <w:rPr>
          <w:rFonts w:cs="Times New Roman" w:hAnsi="Times New Roman" w:eastAsia="Times New Roman" w:ascii="Times New Roman"/>
          <w:color w:val="5B9BD4"/>
          <w:spacing w:val="-5"/>
          <w:w w:val="100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-5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-5"/>
          <w:w w:val="100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  <w:u w:val="dotted" w:color="5592C8"/>
        </w:rPr>
        <w:t>P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  <w:t>o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  <w:t>s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2"/>
          <w:sz w:val="19"/>
          <w:szCs w:val="19"/>
          <w:u w:val="dotted" w:color="5592C8"/>
        </w:rPr>
        <w:t> </w:t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  <w:tab/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  <w:u w:val="dotted" w:color="5592C8"/>
        </w:rPr>
      </w:r>
      <w:r>
        <w:rPr>
          <w:rFonts w:cs="Times New Roman" w:hAnsi="Times New Roman" w:eastAsia="Times New Roman" w:ascii="Times New Roman"/>
          <w:color w:val="5B9BD4"/>
          <w:spacing w:val="0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53" w:lineRule="exact" w:line="220"/>
        <w:ind w:left="186"/>
      </w:pP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29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right="-56"/>
      </w:pPr>
      <w:r>
        <w:rPr>
          <w:rFonts w:cs="Calibri" w:hAnsi="Calibri" w:eastAsia="Calibri" w:ascii="Calibri"/>
          <w:color w:val="FFFFFF"/>
          <w:spacing w:val="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v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-6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color w:val="FFFFFF"/>
          <w:spacing w:val="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145"/>
      </w:pP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auto" w:line="272"/>
        <w:ind w:left="145" w:right="2586"/>
      </w:pP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28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5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200"/>
        <w:ind w:left="145"/>
      </w:pPr>
      <w:r>
        <w:rPr>
          <w:rFonts w:cs="Calibri" w:hAnsi="Calibri" w:eastAsia="Calibri" w:ascii="Calibri"/>
          <w:color w:val="5B9BD4"/>
          <w:spacing w:val="7"/>
          <w:w w:val="103"/>
          <w:position w:val="1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3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"/>
          <w:w w:val="103"/>
          <w:position w:val="1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1"/>
          <w:w w:val="103"/>
          <w:position w:val="1"/>
          <w:sz w:val="19"/>
          <w:szCs w:val="19"/>
        </w:rPr>
        <w:t>k</w:t>
      </w:r>
      <w:r>
        <w:rPr>
          <w:rFonts w:cs="Calibri" w:hAnsi="Calibri" w:eastAsia="Calibri" w:ascii="Calibri"/>
          <w:color w:val="5B9BD4"/>
          <w:spacing w:val="8"/>
          <w:w w:val="103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position w:val="1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9"/>
          <w:w w:val="102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position w:val="1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"/>
          <w:w w:val="102"/>
          <w:position w:val="1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145"/>
      </w:pP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il</w:t>
      </w: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145"/>
        <w:sectPr>
          <w:type w:val="continuous"/>
          <w:pgSz w:w="15840" w:h="12240" w:orient="landscape"/>
          <w:pgMar w:top="720" w:bottom="280" w:left="1380" w:right="300"/>
          <w:cols w:num="4" w:equalWidth="off">
            <w:col w:w="3615" w:space="1530"/>
            <w:col w:w="3510" w:space="855"/>
            <w:col w:w="546" w:space="535"/>
            <w:col w:w="3569"/>
          </w:cols>
        </w:sectPr>
      </w:pP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b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l</w:t>
      </w:r>
      <w:r>
        <w:rPr>
          <w:rFonts w:cs="Calibri" w:hAnsi="Calibri" w:eastAsia="Calibri" w:ascii="Calibri"/>
          <w:color w:val="5B9BD4"/>
          <w:spacing w:val="2"/>
          <w:w w:val="100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7"/>
          <w:w w:val="100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1"/>
          <w:w w:val="100"/>
          <w:sz w:val="19"/>
          <w:szCs w:val="19"/>
        </w:rPr>
        <w:t>k</w:t>
      </w:r>
      <w:r>
        <w:rPr>
          <w:rFonts w:cs="Calibri" w:hAnsi="Calibri" w:eastAsia="Calibri" w:ascii="Calibri"/>
          <w:color w:val="5B9BD4"/>
          <w:spacing w:val="-5"/>
          <w:w w:val="100"/>
          <w:sz w:val="19"/>
          <w:szCs w:val="19"/>
        </w:rPr>
        <w:t>U</w:t>
      </w:r>
      <w:r>
        <w:rPr>
          <w:rFonts w:cs="Calibri" w:hAnsi="Calibri" w:eastAsia="Calibri" w:ascii="Calibri"/>
          <w:color w:val="5B9BD4"/>
          <w:spacing w:val="0"/>
          <w:w w:val="100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-17"/>
          <w:w w:val="100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7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6"/>
          <w:w w:val="102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pict>
          <v:group style="position:absolute;margin-left:35.6246pt;margin-top:30.3646pt;width:742.071pt;height:564.011pt;mso-position-horizontal-relative:page;mso-position-vertical-relative:page;z-index:-202" coordorigin="712,607" coordsize="14841,11280">
            <v:group style="position:absolute;left:6480;top:3150;width:4680;height:3496" coordorigin="6480,3150" coordsize="4680,3496">
              <v:shape style="position:absolute;left:6480;top:3150;width:4680;height:3496" coordorigin="6480,3150" coordsize="4680,3496" path="m6480,6646l11160,6646,11160,3150,6480,3150,6480,6646xe" filled="t" fillcolor="#F1F1F1" stroked="f">
                <v:path arrowok="t"/>
                <v:fill/>
              </v:shape>
              <v:group style="position:absolute;left:6480;top:2520;width:4680;height:630" coordorigin="6480,2520" coordsize="4680,630">
                <v:shape style="position:absolute;left:6480;top:2520;width:4680;height:630" coordorigin="6480,2520" coordsize="4680,630" path="m6480,3150l11160,3150,11160,2520,6480,2520,6480,3150xe" filled="t" fillcolor="#5B9BD4" stroked="f">
                  <v:path arrowok="t"/>
                  <v:fill/>
                </v:shape>
                <v:group style="position:absolute;left:6390;top:1245;width:3600;height:1095" coordorigin="6390,1245" coordsize="3600,1095">
                  <v:shape style="position:absolute;left:6390;top:1245;width:3600;height:1095" coordorigin="6390,1245" coordsize="3600,1095" path="m6390,2340l9990,2340,9990,1245,6390,1245,6390,2340xe" filled="t" fillcolor="#F1F1F1" stroked="f">
                    <v:path arrowok="t"/>
                    <v:fill/>
                  </v:shape>
                  <v:group style="position:absolute;left:6390;top:615;width:3600;height:630" coordorigin="6390,615" coordsize="3600,630">
                    <v:shape style="position:absolute;left:6390;top:615;width:3600;height:630" coordorigin="6390,615" coordsize="3600,630" path="m6390,1245l9990,1245,9990,615,6390,615,6390,1245xe" filled="t" fillcolor="#5B9BD4" stroked="f">
                      <v:path arrowok="t"/>
                      <v:fill/>
                    </v:shape>
                    <v:group style="position:absolute;left:6435;top:1792;width:3510;height:0" coordorigin="6435,1792" coordsize="3510,0">
                      <v:shape style="position:absolute;left:6435;top:1792;width:3510;height:0" coordorigin="6435,1792" coordsize="3510,0" path="m6435,1792l9945,1792e" filled="f" stroked="t" strokeweight="0.75075pt" strokecolor="#5592C8">
                        <v:path arrowok="t"/>
                        <v:stroke dashstyle="dash"/>
                      </v:shape>
                      <v:group style="position:absolute;left:1440;top:3150;width:3600;height:570" coordorigin="1440,3150" coordsize="3600,570">
                        <v:shape style="position:absolute;left:1440;top:3150;width:3600;height:570" coordorigin="1440,3150" coordsize="3600,570" path="m1440,3720l5040,3720,5040,3150,1440,3150,1440,3720xe" filled="t" fillcolor="#F1F1F1" stroked="f">
                          <v:path arrowok="t"/>
                          <v:fill/>
                        </v:shape>
                        <v:group style="position:absolute;left:1440;top:2520;width:3600;height:630" coordorigin="1440,2520" coordsize="3600,630">
                          <v:shape style="position:absolute;left:1440;top:2520;width:3600;height:630" coordorigin="1440,2520" coordsize="3600,630" path="m1440,3150l5040,3150,5040,2520,1440,2520,1440,3150xe" filled="t" fillcolor="#5B9BD4" stroked="f">
                            <v:path arrowok="t"/>
                            <v:fill/>
                          </v:shape>
                          <v:group style="position:absolute;left:1440;top:4785;width:3600;height:1095" coordorigin="1440,4785" coordsize="3600,1095">
                            <v:shape style="position:absolute;left:1440;top:4785;width:3600;height:1095" coordorigin="1440,4785" coordsize="3600,1095" path="m1440,5880l5040,5880,5040,4785,1440,4785,1440,5880xe" filled="t" fillcolor="#F1F1F1" stroked="f">
                              <v:path arrowok="t"/>
                              <v:fill/>
                            </v:shape>
                            <v:group style="position:absolute;left:1440;top:4155;width:3600;height:630" coordorigin="1440,4155" coordsize="3600,630">
                              <v:shape style="position:absolute;left:1440;top:4155;width:3600;height:630" coordorigin="1440,4155" coordsize="3600,630" path="m1440,4785l5040,4785,5040,4155,1440,4155,1440,4785xe" filled="t" fillcolor="#5B9BD4" stroked="f">
                                <v:path arrowok="t"/>
                                <v:fill/>
                              </v:shape>
                              <v:group style="position:absolute;left:1440;top:1417;width:3600;height:810" coordorigin="1440,1417" coordsize="3600,810">
                                <v:shape style="position:absolute;left:1440;top:1417;width:3600;height:810" coordorigin="1440,1417" coordsize="3600,810" path="m1440,2227l5040,2227,5040,1417,1440,1417,1440,2227xe" filled="t" fillcolor="#F1F1F1" stroked="f">
                                  <v:path arrowok="t"/>
                                  <v:fill/>
                                </v:shape>
                                <v:group style="position:absolute;left:1440;top:787;width:3600;height:630" coordorigin="1440,787" coordsize="3600,630">
                                  <v:shape style="position:absolute;left:1440;top:787;width:3600;height:630" coordorigin="1440,787" coordsize="3600,630" path="m1440,1417l5040,1417,5040,787,1440,787,1440,1417xe" filled="t" fillcolor="#5B9BD4" stroked="f">
                                    <v:path arrowok="t"/>
                                    <v:fill/>
                                  </v:shape>
                                  <v:group style="position:absolute;left:5040;top:1507;width:1440;height:3076" coordorigin="5040,1507" coordsize="1440,3076">
                                    <v:shape style="position:absolute;left:5040;top:1507;width:1440;height:3076" coordorigin="5040,1507" coordsize="1440,3076" path="m5040,1507l5598,1507,5598,4583,6285,4583,6289,4561,6301,4542,6318,4529,6339,4523,6345,4523,6367,4527,6386,4539,6399,4556,6405,4577,6405,4583,6480,4583e" filled="f" stroked="t" strokeweight="0.75075pt" strokecolor="#5592C8">
                                      <v:path arrowok="t"/>
                                      <v:stroke dashstyle="longDash"/>
                                    </v:shape>
                                    <v:group style="position:absolute;left:6299;top:4523;width:181;height:121" coordorigin="6299,4523" coordsize="181,121">
                                      <v:shape style="position:absolute;left:6299;top:4523;width:181;height:121" coordorigin="6299,4523" coordsize="181,121" path="m6299,4643l6480,4583,6299,4523e" filled="f" stroked="t" strokeweight="0.75075pt" strokecolor="#5592C8">
                                        <v:path arrowok="t"/>
                                      </v:shape>
                                      <v:group style="position:absolute;left:9990;top:930;width:608;height:1590" coordorigin="9990,930" coordsize="608,1590">
                                        <v:shape style="position:absolute;left:9990;top:930;width:608;height:1590" coordorigin="9990,930" coordsize="608,1590" path="m9990,930l10598,930,10598,2520e" filled="f" stroked="t" strokeweight="0.75075pt" strokecolor="#5592C8">
                                          <v:path arrowok="t"/>
                                          <v:stroke dashstyle="longDash"/>
                                        </v:shape>
                                        <v:group style="position:absolute;left:10537;top:2339;width:121;height:181" coordorigin="10537,2339" coordsize="121,181">
                                          <v:shape style="position:absolute;left:10537;top:2339;width:121;height:181" coordorigin="10537,2339" coordsize="121,181" path="m10537,2339l10598,2520,10658,2339e" filled="f" stroked="t" strokeweight="0.75075pt" strokecolor="#5592C8">
                                            <v:path arrowok="t"/>
                                          </v:shape>
                                          <v:group style="position:absolute;left:11835;top:1380;width:3600;height:810" coordorigin="11835,1380" coordsize="3600,810">
                                            <v:shape style="position:absolute;left:11835;top:1380;width:3600;height:810" coordorigin="11835,1380" coordsize="3600,810" path="m11835,2190l15435,2190,15435,1380,11835,1380,11835,2190xe" filled="t" fillcolor="#F1F1F1" stroked="f">
                                              <v:path arrowok="t"/>
                                              <v:fill/>
                                            </v:shape>
                                            <v:group style="position:absolute;left:11835;top:750;width:3600;height:630" coordorigin="11835,750" coordsize="3600,630">
                                              <v:shape style="position:absolute;left:11835;top:750;width:3600;height:630" coordorigin="11835,750" coordsize="3600,630" path="m11835,1380l15435,1380,15435,750,11835,750,11835,1380xe" filled="t" fillcolor="#5B9BD4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11880;top:3060;width:3600;height:1095" coordorigin="11880,3060" coordsize="3600,1095">
                                                <v:shape style="position:absolute;left:11880;top:3060;width:3600;height:1095" coordorigin="11880,3060" coordsize="3600,1095" path="m11880,4155l15480,4155,15480,3060,11880,3060,11880,4155xe" filled="t" fillcolor="#F1F1F1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11880;top:2430;width:3600;height:630" coordorigin="11880,2430" coordsize="3600,630">
                                                  <v:shape style="position:absolute;left:11880;top:2430;width:3600;height:630" coordorigin="11880,2430" coordsize="3600,630" path="m11880,3060l15480,3060,15480,2430,11880,2430,11880,3060xe" filled="t" fillcolor="#5B9BD4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11170;top:1065;width:665;height:1615" coordorigin="11170,1065" coordsize="665,1615">
                                                    <v:shape style="position:absolute;left:11170;top:1065;width:665;height:1615" coordorigin="11170,1065" coordsize="665,1615" path="m11170,2680l11520,2680,11520,1065,11835,1065e" filled="f" stroked="t" strokeweight="0.75075pt" strokecolor="#5592C8">
                                                      <v:path arrowok="t"/>
                                                    </v:shape>
                                                    <v:group style="position:absolute;left:11150;top:2635;width:180;height:90" coordorigin="11150,2635" coordsize="180,90">
                                                      <v:shape style="position:absolute;left:11150;top:2635;width:180;height:90" coordorigin="11150,2635" coordsize="180,90" path="m11240,2635l11150,2680,11240,2725,11330,2680,11240,2635xe" filled="t" fillcolor="#5592C8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11150;top:2635;width:180;height:90" coordorigin="11150,2635" coordsize="180,90">
                                                        <v:shape style="position:absolute;left:11150;top:2635;width:180;height:90" coordorigin="11150,2635" coordsize="180,90" path="m11240,2635l11150,2680,11240,2725,11330,2680,11240,2635xe" filled="f" stroked="t" strokeweight="0.75075pt" strokecolor="#5592C8">
                                                          <v:path arrowok="t"/>
                                                        </v:shape>
                                                        <v:group style="position:absolute;left:11170;top:2870;width:710;height:670" coordorigin="11170,2870" coordsize="710,670">
                                                          <v:shape style="position:absolute;left:11170;top:2870;width:710;height:670" coordorigin="11170,2870" coordsize="710,670" path="m11170,3540l11520,3540,11520,2870,11880,2870e" filled="f" stroked="t" strokeweight="0.75075pt" strokecolor="#5592C8">
                                                            <v:path arrowok="t"/>
                                                          </v:shape>
                                                          <v:group style="position:absolute;left:11150;top:3495;width:180;height:90" coordorigin="11150,3495" coordsize="180,90">
                                                            <v:shape style="position:absolute;left:11150;top:3495;width:180;height:90" coordorigin="11150,3495" coordsize="180,90" path="m11240,3495l11150,3540,11240,3585,11330,3540,11240,3495xe" filled="t" fillcolor="#5592C8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11150;top:3495;width:180;height:90" coordorigin="11150,3495" coordsize="180,90">
                                                              <v:shape style="position:absolute;left:11150;top:3495;width:180;height:90" coordorigin="11150,3495" coordsize="180,90" path="m11240,3495l11150,3540,11240,3585,11330,3540,11240,3495xe" filled="f" stroked="t" strokeweight="0.75075pt" strokecolor="#5592C8">
                                                                <v:path arrowok="t"/>
                                                              </v:shape>
                                                              <v:group style="position:absolute;left:11946;top:5115;width:3600;height:1530" coordorigin="11946,5115" coordsize="3600,1530">
                                                                <v:shape style="position:absolute;left:11946;top:5115;width:3600;height:1530" coordorigin="11946,5115" coordsize="3600,1530" path="m11946,6645l15546,6645,15546,5115,11946,5115,11946,6645xe" filled="t" fillcolor="#F1F1F1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11946;top:4485;width:3600;height:630" coordorigin="11946,4485" coordsize="3600,630">
                                                                  <v:shape style="position:absolute;left:11946;top:4485;width:3600;height:630" coordorigin="11946,4485" coordsize="3600,630" path="m11946,5115l15546,5115,15546,4485,11946,4485,11946,5115xe" filled="t" fillcolor="#5B9BD4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13680;top:4165;width:0;height:694" coordorigin="13680,4165" coordsize="0,694">
                                                                    <v:shape style="position:absolute;left:13680;top:4165;width:0;height:694" coordorigin="13680,4165" coordsize="0,694" path="m13680,4165l13680,4860e" filled="f" stroked="t" strokeweight="0.75075pt" strokecolor="#5592C8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13635;top:4145;width:90;height:180" coordorigin="13635,4145" coordsize="90,180">
                                                                      <v:shape style="position:absolute;left:13635;top:4145;width:90;height:180" coordorigin="13635,4145" coordsize="90,180" path="m13725,4235l13680,4145,13635,4235,13680,4325,13725,4235xe" filled="t" fillcolor="#5592C8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13635;top:4145;width:90;height:180" coordorigin="13635,4145" coordsize="90,180">
                                                                        <v:shape style="position:absolute;left:13635;top:4145;width:90;height:180" coordorigin="13635,4145" coordsize="90,180" path="m13725,4235l13680,4145,13635,4235,13680,4325,13725,4235xe" filled="f" stroked="t" strokeweight="0.75075pt" strokecolor="#5592C8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5040;top:2775;width:1430;height:60" coordorigin="5040,2775" coordsize="1430,60">
                                                                          <v:shape style="position:absolute;left:5040;top:2775;width:1430;height:60" coordorigin="5040,2775" coordsize="1430,60" path="m6470,2835l5658,2835,5654,2813,5642,2794,5625,2781,5603,2775,5598,2775,5576,2779,5557,2791,5544,2808,5538,2829,5538,2835,5040,2835e" filled="f" stroked="t" strokeweight="0.75075pt" strokecolor="#5592C8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6310;top:2790;width:180;height:90" coordorigin="6310,2790" coordsize="180,90">
                                                                            <v:shape style="position:absolute;left:6310;top:2790;width:180;height:90" coordorigin="6310,2790" coordsize="180,90" path="m6400,2880l6490,2835,6400,2790,6310,2835,6400,2880xe" filled="t" fillcolor="#5592C8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6310;top:2790;width:180;height:90" coordorigin="6310,2790" coordsize="180,90">
                                                                              <v:shape style="position:absolute;left:6310;top:2790;width:180;height:90" coordorigin="6310,2790" coordsize="180,90" path="m6400,2880l6490,2835,6400,2790,6310,2835,6400,2880xe" filled="f" stroked="t" strokeweight="0.75075pt" strokecolor="#5592C8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6525;top:4658;width:4590;height:0" coordorigin="6525,4658" coordsize="4590,0">
                                                                                <v:shape style="position:absolute;left:6525;top:4658;width:4590;height:0" coordorigin="6525,4658" coordsize="4590,0" path="m6525,4658l11115,4658e" filled="f" stroked="t" strokeweight="0.75075pt" strokecolor="#5592C8">
                                                                                  <v:path arrowok="t"/>
                                                                                  <v:stroke dashstyle="dash"/>
                                                                                </v:shape>
                                                                                <v:group style="position:absolute;left:6345;top:2992;width:1935;height:4665" coordorigin="6345,2992" coordsize="1935,4665">
                                                                                  <v:shape style="position:absolute;left:6345;top:2992;width:1935;height:4665" coordorigin="6345,2992" coordsize="1935,4665" path="m8280,7657l8280,6781,6345,6781,6345,2992,6480,2992e" filled="f" stroked="t" strokeweight="0.75075pt" strokecolor="#5592C8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6480;top:8550;width:3600;height:2296" coordorigin="6480,8550" coordsize="3600,2296">
                                                                                    <v:shape style="position:absolute;left:6480;top:8550;width:3600;height:2296" coordorigin="6480,8550" coordsize="3600,2296" path="m6480,10846l10080,10846,10080,8550,6480,8550,6480,10846xe" filled="t" fillcolor="#F1F1F1" stroked="f">
                                                                                      <v:path arrowok="t"/>
                                                                                      <v:fill/>
                                                                                    </v:shape>
                                                                                    <v:group style="position:absolute;left:6480;top:7920;width:3600;height:630" coordorigin="6480,7920" coordsize="3600,630">
                                                                                      <v:shape style="position:absolute;left:6480;top:7920;width:3600;height:630" coordorigin="6480,7920" coordsize="3600,630" path="m6480,8550l10080,8550,10080,7920,6480,7920,6480,8550xe" filled="t" fillcolor="#5B9BD4" stroked="f">
                                                                                        <v:path arrowok="t"/>
                                                                                        <v:fill/>
                                                                                      </v:shape>
                                                                                      <v:group style="position:absolute;left:8212;top:7648;width:136;height:272" coordorigin="8212,7648" coordsize="136,272">
                                                                                        <v:shape style="position:absolute;left:8212;top:7648;width:136;height:272" coordorigin="8212,7648" coordsize="136,272" path="m8280,7648l8212,7784,8280,7920,8348,7784,8280,7648xe" filled="f" stroked="t" strokeweight="0.75075pt" strokecolor="#5592C8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5303;top:6646;width:3517;height:2571" coordorigin="5303,6646" coordsize="3517,2571">
                                                                                          <v:shape style="position:absolute;left:5303;top:6646;width:3517;height:2571" coordorigin="5303,6646" coordsize="3517,2571" path="m5303,9217l5760,9217,5760,7366,8220,7366,8224,7344,8236,7325,8253,7312,8274,7306,8280,7306,8302,7310,8321,7322,8334,7339,8340,7360,8340,7366,8820,7366,8820,6646e" filled="f" stroked="t" strokeweight="0.75075pt" strokecolor="#5592C8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1440;top:8625;width:3600;height:1816" coordorigin="1440,8625" coordsize="3600,1816">
                                                                                            <v:shape style="position:absolute;left:1440;top:8625;width:3600;height:1815" coordorigin="1440,8625" coordsize="3600,1815" path="m1440,10440l5040,10440,5040,8625,1440,8625,1440,10440xe" filled="t" fillcolor="#F1F1F1" stroked="f">
                                                                                              <v:path arrowok="t"/>
                                                                                              <v:fill/>
                                                                                            </v:shape>
                                                                                            <v:group style="position:absolute;left:1440;top:7994;width:3600;height:630" coordorigin="1440,7994" coordsize="3600,630">
                                                                                              <v:shape style="position:absolute;left:1440;top:7994;width:3600;height:630" coordorigin="1440,7994" coordsize="3600,630" path="m1440,8624l5040,8624,5040,7994,1440,7994,1440,8624xe" filled="t" fillcolor="#5B9BD4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  <v:group style="position:absolute;left:5040;top:9149;width:272;height:136" coordorigin="5040,9149" coordsize="272,136">
                                                                                                <v:shape style="position:absolute;left:5040;top:9149;width:272;height:136" coordorigin="5040,9149" coordsize="272,136" path="m5312,9217l5176,9149,5040,9217,5176,9285,5312,9217xe" filled="f" stroked="t" strokeweight="0.75075pt" strokecolor="#5592C8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1355;top:3130;width:85;height:1887" coordorigin="1355,3130" coordsize="85,1887">
                                                                                                  <v:shape style="position:absolute;left:1355;top:3130;width:85;height:1887" coordorigin="1355,3130" coordsize="85,1887" path="m1355,3130l1355,5017,1440,5017e" filled="f" stroked="t" strokeweight="0.75075pt" strokecolor="#5592C8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1310;top:3110;width:90;height:180" coordorigin="1310,3110" coordsize="90,180">
                                                                                                    <v:shape style="position:absolute;left:1310;top:3110;width:90;height:180" coordorigin="1310,3110" coordsize="90,180" path="m1400,3200l1355,3110,1310,3200,1355,3290,1400,3200xe" filled="t" fillcolor="#5592C8" stroked="f">
                                                                                                      <v:path arrowok="t"/>
                                                                                                      <v:fill/>
                                                                                                    </v:shape>
                                                                                                    <v:group style="position:absolute;left:1310;top:3110;width:90;height:180" coordorigin="1310,3110" coordsize="90,180">
                                                                                                      <v:shape style="position:absolute;left:1310;top:3110;width:90;height:180" coordorigin="1310,3110" coordsize="90,180" path="m1400,3200l1355,3110,1310,3200,1355,3290,1400,3200xe" filled="f" stroked="t" strokeweight="0.75075pt" strokecolor="#5592C8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style="position:absolute;left:1440;top:7470;width:3600;height:330" coordorigin="1440,7470" coordsize="3600,330">
                                                                                                        <v:shape style="position:absolute;left:1440;top:7470;width:3600;height:330" coordorigin="1440,7470" coordsize="3600,330" path="m1440,7800l5040,7800,5040,7470,1440,7470,1440,7800xe" filled="t" fillcolor="#F1F1F1" stroked="f">
                                                                                                          <v:path arrowok="t"/>
                                                                                                          <v:fill/>
                                                                                                        </v:shape>
                                                                                                        <v:group style="position:absolute;left:1440;top:6840;width:3600;height:630" coordorigin="1440,6840" coordsize="3600,630">
                                                                                                          <v:shape style="position:absolute;left:1440;top:6840;width:3600;height:630" coordorigin="1440,6840" coordsize="3600,630" path="m1440,7470l5040,7470,5040,6840,1440,6840,1440,7470xe" filled="t" fillcolor="#5B9BD4" stroked="f">
                                                                                                            <v:path arrowok="t"/>
                                                                                                            <v:fill/>
                                                                                                          </v:shape>
                                                                                                          <v:group style="position:absolute;left:720;top:3120;width:720;height:4200" coordorigin="720,3120" coordsize="720,4200">
                                                                                                            <v:shape style="position:absolute;left:720;top:3120;width:720;height:4200" coordorigin="720,3120" coordsize="720,4200" path="m1430,3120l720,3120,720,7320,1440,7320e" filled="f" stroked="t" strokeweight="0.75075pt" strokecolor="#5592C8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style="position:absolute;left:1270;top:3075;width:180;height:90" coordorigin="1270,3075" coordsize="180,90">
                                                                                                              <v:shape style="position:absolute;left:1270;top:3075;width:180;height:90" coordorigin="1270,3075" coordsize="180,90" path="m1360,3165l1450,3120,1360,3075,1270,3120,1360,3165xe" filled="t" fillcolor="#5592C8" stroked="f">
                                                                                                                <v:path arrowok="t"/>
                                                                                                                <v:fill/>
                                                                                                              </v:shape>
                                                                                                              <v:group style="position:absolute;left:1270;top:3075;width:180;height:90" coordorigin="1270,3075" coordsize="180,90">
                                                                                                                <v:shape style="position:absolute;left:1270;top:3075;width:180;height:90" coordorigin="1270,3075" coordsize="180,90" path="m1360,3165l1450,3120,1360,3075,1270,3120,1360,3165xe" filled="f" stroked="t" strokeweight="0.75075pt" strokecolor="#5592C8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style="position:absolute;left:10800;top:10470;width:3600;height:1050" coordorigin="10800,10470" coordsize="3600,1050">
                                                                                                                  <v:shape style="position:absolute;left:10800;top:10470;width:3600;height:1050" coordorigin="10800,10470" coordsize="3600,1050" path="m10800,11520l14400,11520,14400,10470,10800,10470,10800,11520xe" filled="t" fillcolor="#F1F1F1" stroked="f">
                                                                                                                    <v:path arrowok="t"/>
                                                                                                                    <v:fill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10800;top:9840;width:3600;height:630" coordorigin="10800,9840" coordsize="3600,630">
                                                                                                                    <v:shape style="position:absolute;left:10800;top:9840;width:3600;height:630" coordorigin="10800,9840" coordsize="3600,630" path="m10800,10470l14400,10470,14400,9840,10800,9840,10800,10470xe" filled="t" fillcolor="#5B9BD4" stroked="f">
                                                                                                                      <v:path arrowok="t"/>
                                                                                                                      <v:fill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11880;top:7650;width:3600;height:1816" coordorigin="11880,7650" coordsize="3600,1816">
                                                                                                                      <v:shape style="position:absolute;left:11880;top:7650;width:3600;height:1815" coordorigin="11880,7650" coordsize="3600,1815" path="m11880,9466l15480,9466,15480,7650,11880,7650,11880,9466xe" filled="t" fillcolor="#F1F1F1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11880;top:7020;width:3600;height:630" coordorigin="11880,7020" coordsize="3600,630">
                                                                                                                        <v:shape style="position:absolute;left:11880;top:7020;width:3600;height:630" coordorigin="11880,7020" coordsize="3600,630" path="m11880,7650l15480,7650,15480,7020,11880,7020,11880,7650xe" filled="t" fillcolor="#5B9BD4" stroked="f">
                                                                                                                          <v:path arrowok="t"/>
                                                                                                                          <v:fill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11925;top:8198;width:3510;height:0" coordorigin="11925,8198" coordsize="3510,0">
                                                                                                                          <v:shape style="position:absolute;left:11925;top:8198;width:3510;height:0" coordorigin="11925,8198" coordsize="3510,0" path="m11925,8198l15435,8198e" filled="f" stroked="t" strokeweight="0.75075pt" strokecolor="#5592C8">
                                                                                                                            <v:path arrowok="t"/>
                                                                                                                            <v:stroke dashstyle="dash"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8820;top:6741;width:3780;height:3099" coordorigin="8820,6741" coordsize="3780,3099">
                                                                                                                            <v:shape style="position:absolute;left:8820;top:6741;width:3780;height:3099" coordorigin="8820,6741" coordsize="3780,3099" path="m12600,9840l12600,9601,11295,9601,11295,6741,8820,6741e" filled="f" stroked="t" strokeweight="0.75075pt" strokecolor="#5592C8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12532;top:9568;width:136;height:272" coordorigin="12532,9568" coordsize="136,272">
                                                                                                                              <v:shape style="position:absolute;left:12532;top:9568;width:136;height:272" coordorigin="12532,9568" coordsize="136,272" path="m12600,9568l12532,9704,12600,9840,12668,9704,12600,9568xe" filled="f" stroked="t" strokeweight="0.75075pt" strokecolor="#5592C8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11160;top:4583;width:2520;height:2437" coordorigin="11160,4583" coordsize="2520,2437">
                                                                                                                                <v:shape style="position:absolute;left:11160;top:4583;width:2520;height:2437" coordorigin="11160,4583" coordsize="2520,2437" path="m13680,7020l13680,6780,11811,6780,11811,4583,11160,4583e" filled="f" stroked="t" strokeweight="0.75075pt" strokecolor="#5592C8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13612;top:6748;width:136;height:272" coordorigin="13612,6748" coordsize="136,272">
                                                                                                                                  <v:shape style="position:absolute;left:13612;top:6748;width:136;height:272" coordorigin="13612,6748" coordsize="136,272" path="m13680,6748l13612,6884,13680,7020,13748,6884,13680,6748xe" filled="f" stroked="t" strokeweight="0.75075pt" strokecolor="#5592C8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5303;top:10846;width:2977;height:434" coordorigin="5303,10846" coordsize="2977,434">
                                                                                                                                    <v:shape style="position:absolute;left:5303;top:10846;width:2977;height:434" coordorigin="5303,10846" coordsize="2977,434" path="m5303,11280l8280,11280,8280,10846e" filled="f" stroked="t" strokeweight="0.75075pt" strokecolor="#5592C8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1440;top:11310;width:3600;height:570" coordorigin="1440,11310" coordsize="3600,570">
                                                                                                                                      <v:shape style="position:absolute;left:1440;top:11310;width:3600;height:570" coordorigin="1440,11310" coordsize="3600,570" path="m1440,11880l5040,11880,5040,11310,1440,11310,1440,11880xe" filled="t" fillcolor="#F1F1F1" stroked="f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1440;top:10680;width:3600;height:630" coordorigin="1440,10680" coordsize="3600,630">
                                                                                                                                        <v:shape style="position:absolute;left:1440;top:10680;width:3600;height:630" coordorigin="1440,10680" coordsize="3600,630" path="m1440,11310l5040,11310,5040,10680,1440,10680,1440,11310xe" filled="t" fillcolor="#5B9BD4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5040;top:11212;width:272;height:136" coordorigin="5040,11212" coordsize="272,136">
                                                                                                                                          <v:shape style="position:absolute;left:5040;top:11212;width:272;height:136" coordorigin="5040,11212" coordsize="272,136" path="m5312,11280l5176,11212,5040,11280,5176,11348,5312,11280xe" filled="f" stroked="t" strokeweight="0.75075pt" strokecolor="#5592C8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5040;top:9217;width:1440;height:166" coordorigin="5040,9217" coordsize="1440,166">
                                                                                                                                            <v:shape style="position:absolute;left:5040;top:9217;width:1440;height:166" coordorigin="5040,9217" coordsize="1440,166" path="m5040,9217l5760,9217,5760,9383,6480,9383e" filled="f" stroked="t" strokeweight="0.75075pt" strokecolor="#5592C8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12600;top:9466;width:1080;height:374" coordorigin="12600,9466" coordsize="1080,374">
                                                                                                                                              <v:shape style="position:absolute;left:12600;top:9466;width:1080;height:374" coordorigin="12600,9466" coordsize="1080,374" path="m13680,9466l13680,9646,12600,9646,12600,9840e" filled="f" stroked="t" strokeweight="0.75075pt" strokecolor="#5592C8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2"/>
      </w:pP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P</w:t>
      </w:r>
      <w:r>
        <w:rPr>
          <w:rFonts w:cs="Calibri" w:hAnsi="Calibri" w:eastAsia="Calibri" w:ascii="Calibri"/>
          <w:color w:val="FFFFFF"/>
          <w:spacing w:val="8"/>
          <w:w w:val="100"/>
          <w:sz w:val="24"/>
          <w:szCs w:val="24"/>
        </w:rPr>
        <w:t>o</w:t>
      </w:r>
      <w:r>
        <w:rPr>
          <w:rFonts w:cs="Calibri" w:hAnsi="Calibri" w:eastAsia="Calibri" w:ascii="Calibri"/>
          <w:color w:val="FFFFFF"/>
          <w:spacing w:val="-4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FFFFFF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ind w:left="287"/>
      </w:pP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i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  <w:ind w:left="287" w:right="-49"/>
      </w:pPr>
      <w:r>
        <w:rPr>
          <w:rFonts w:cs="Calibri" w:hAnsi="Calibri" w:eastAsia="Calibri" w:ascii="Calibri"/>
          <w:color w:val="5B9BD4"/>
          <w:spacing w:val="7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-6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-3"/>
          <w:w w:val="102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11"/>
        <w:ind w:right="-49"/>
      </w:pPr>
      <w:r>
        <w:br w:type="column"/>
      </w:r>
      <w:r>
        <w:rPr>
          <w:rFonts w:cs="Calibri" w:hAnsi="Calibri" w:eastAsia="Calibri" w:ascii="Calibri"/>
          <w:color w:val="5B9BD4"/>
          <w:spacing w:val="7"/>
          <w:w w:val="103"/>
          <w:sz w:val="19"/>
          <w:szCs w:val="19"/>
        </w:rPr>
        <w:t>r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1"/>
          <w:w w:val="103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8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4"/>
          <w:w w:val="103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o</w:t>
      </w:r>
      <w:r>
        <w:rPr>
          <w:rFonts w:cs="Calibri" w:hAnsi="Calibri" w:eastAsia="Calibri" w:ascii="Calibri"/>
          <w:color w:val="5B9BD4"/>
          <w:spacing w:val="-1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()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lineRule="exact" w:line="180"/>
      </w:pPr>
      <w:r>
        <w:br w:type="column"/>
      </w:r>
      <w:r>
        <w:rPr>
          <w:rFonts w:cs="Calibri" w:hAnsi="Calibri" w:eastAsia="Calibri" w:ascii="Calibri"/>
          <w:color w:val="5B9BD4"/>
          <w:spacing w:val="10"/>
          <w:w w:val="102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7"/>
          <w:w w:val="102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position w:val="1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10"/>
          <w:w w:val="102"/>
          <w:position w:val="1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6"/>
          <w:w w:val="102"/>
          <w:position w:val="1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0"/>
          <w:w w:val="102"/>
          <w:position w:val="1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-32"/>
          <w:w w:val="100"/>
          <w:position w:val="1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-6"/>
          <w:w w:val="102"/>
          <w:position w:val="1"/>
          <w:sz w:val="19"/>
          <w:szCs w:val="19"/>
        </w:rPr>
        <w:t>m</w:t>
      </w:r>
      <w:r>
        <w:rPr>
          <w:rFonts w:cs="Calibri" w:hAnsi="Calibri" w:eastAsia="Calibri" w:ascii="Calibri"/>
          <w:color w:val="5B9BD4"/>
          <w:spacing w:val="0"/>
          <w:w w:val="102"/>
          <w:position w:val="1"/>
          <w:sz w:val="19"/>
          <w:szCs w:val="19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/>
      </w:pPr>
      <w:r>
        <w:rPr>
          <w:rFonts w:cs="Calibri" w:hAnsi="Calibri" w:eastAsia="Calibri" w:ascii="Calibri"/>
          <w:color w:val="5B9BD4"/>
          <w:spacing w:val="9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"/>
          <w:w w:val="103"/>
          <w:sz w:val="19"/>
          <w:szCs w:val="19"/>
        </w:rPr>
        <w:t>v</w:t>
      </w:r>
      <w:r>
        <w:rPr>
          <w:rFonts w:cs="Calibri" w:hAnsi="Calibri" w:eastAsia="Calibri" w:ascii="Calibri"/>
          <w:color w:val="5B9BD4"/>
          <w:spacing w:val="-7"/>
          <w:w w:val="103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2"/>
          <w:w w:val="102"/>
          <w:sz w:val="19"/>
          <w:szCs w:val="19"/>
        </w:rPr>
        <w:t>n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D</w:t>
      </w:r>
      <w:r>
        <w:rPr>
          <w:rFonts w:cs="Calibri" w:hAnsi="Calibri" w:eastAsia="Calibri" w:ascii="Calibri"/>
          <w:color w:val="5B9BD4"/>
          <w:spacing w:val="-8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9"/>
          <w:w w:val="103"/>
          <w:sz w:val="19"/>
          <w:szCs w:val="19"/>
        </w:rPr>
        <w:t>t</w:t>
      </w:r>
      <w:r>
        <w:rPr>
          <w:rFonts w:cs="Calibri" w:hAnsi="Calibri" w:eastAsia="Calibri" w:ascii="Calibri"/>
          <w:color w:val="5B9BD4"/>
          <w:spacing w:val="-4"/>
          <w:w w:val="102"/>
          <w:sz w:val="19"/>
          <w:szCs w:val="19"/>
        </w:rPr>
        <w:t>a</w:t>
      </w:r>
      <w:r>
        <w:rPr>
          <w:rFonts w:cs="Calibri" w:hAnsi="Calibri" w:eastAsia="Calibri" w:ascii="Calibri"/>
          <w:color w:val="5B9BD4"/>
          <w:spacing w:val="0"/>
          <w:w w:val="103"/>
          <w:sz w:val="19"/>
          <w:szCs w:val="19"/>
        </w:rPr>
        <w:t>ils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p>
      <w:pPr>
        <w:rPr>
          <w:rFonts w:cs="Calibri" w:hAnsi="Calibri" w:eastAsia="Calibri" w:ascii="Calibri"/>
          <w:sz w:val="19"/>
          <w:szCs w:val="19"/>
        </w:rPr>
        <w:jc w:val="left"/>
        <w:spacing w:before="8" w:lineRule="auto" w:line="248"/>
        <w:ind w:right="4094"/>
      </w:pPr>
      <w:r>
        <w:rPr>
          <w:rFonts w:cs="Calibri" w:hAnsi="Calibri" w:eastAsia="Calibri" w:ascii="Calibri"/>
          <w:color w:val="5B9BD4"/>
          <w:spacing w:val="4"/>
          <w:w w:val="102"/>
          <w:sz w:val="19"/>
          <w:szCs w:val="19"/>
        </w:rPr>
        <w:t>P</w:t>
      </w:r>
      <w:r>
        <w:rPr>
          <w:rFonts w:cs="Calibri" w:hAnsi="Calibri" w:eastAsia="Calibri" w:ascii="Calibri"/>
          <w:color w:val="5B9BD4"/>
          <w:spacing w:val="-5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 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5B9BD4"/>
          <w:spacing w:val="10"/>
          <w:w w:val="102"/>
          <w:sz w:val="19"/>
          <w:szCs w:val="19"/>
        </w:rPr>
        <w:t>E</w:t>
      </w:r>
      <w:r>
        <w:rPr>
          <w:rFonts w:cs="Calibri" w:hAnsi="Calibri" w:eastAsia="Calibri" w:ascii="Calibri"/>
          <w:color w:val="5B9BD4"/>
          <w:spacing w:val="1"/>
          <w:w w:val="102"/>
          <w:sz w:val="19"/>
          <w:szCs w:val="19"/>
        </w:rPr>
        <w:t>C</w:t>
      </w:r>
      <w:r>
        <w:rPr>
          <w:rFonts w:cs="Calibri" w:hAnsi="Calibri" w:eastAsia="Calibri" w:ascii="Calibri"/>
          <w:color w:val="5B9BD4"/>
          <w:spacing w:val="0"/>
          <w:w w:val="102"/>
          <w:sz w:val="19"/>
          <w:szCs w:val="19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19"/>
          <w:szCs w:val="19"/>
        </w:rPr>
      </w:r>
    </w:p>
    <w:sectPr>
      <w:type w:val="continuous"/>
      <w:pgSz w:w="15840" w:h="12240" w:orient="landscape"/>
      <w:pgMar w:top="720" w:bottom="280" w:left="1380" w:right="300"/>
      <w:cols w:num="3" w:equalWidth="off">
        <w:col w:w="1189" w:space="4142"/>
        <w:col w:w="1100" w:space="3225"/>
        <w:col w:w="4504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